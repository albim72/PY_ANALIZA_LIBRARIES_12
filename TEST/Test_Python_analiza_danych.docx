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3D4BF61" w:rsidR="000F27EC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60436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621BBA81" w14:textId="0D7F9586" w:rsidR="002F000A" w:rsidRPr="002F000A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5CCED0E3" w14:textId="0546113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8203F4">
              <w:rPr>
                <w:b/>
                <w:i/>
                <w:snapToGrid w:val="0"/>
              </w:rPr>
              <w:t>04.12</w:t>
            </w:r>
            <w:r w:rsidR="00B60436">
              <w:rPr>
                <w:b/>
                <w:i/>
                <w:snapToGrid w:val="0"/>
              </w:rPr>
              <w:t>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8203F4">
              <w:rPr>
                <w:b/>
                <w:i/>
                <w:snapToGrid w:val="0"/>
              </w:rPr>
              <w:t>06.12.</w:t>
            </w:r>
            <w:r w:rsidR="00B60436">
              <w:rPr>
                <w:b/>
                <w:i/>
                <w:snapToGrid w:val="0"/>
              </w:rPr>
              <w:t>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36CBC2E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</w:t>
            </w:r>
            <w:r w:rsidR="00B60436">
              <w:rPr>
                <w:b/>
                <w:i/>
                <w:snapToGrid w:val="0"/>
              </w:rPr>
              <w:t>4</w:t>
            </w:r>
            <w:r w:rsidR="00AA66EC">
              <w:rPr>
                <w:b/>
                <w:i/>
                <w:snapToGrid w:val="0"/>
              </w:rPr>
              <w:t>1</w:t>
            </w:r>
            <w:r w:rsidR="008203F4">
              <w:rPr>
                <w:b/>
                <w:i/>
                <w:snapToGrid w:val="0"/>
              </w:rPr>
              <w:t>204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AA66EC">
              <w:rPr>
                <w:b/>
                <w:i/>
                <w:snapToGrid w:val="0"/>
                <w:lang w:val="x-none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D65F8A" w:rsidRDefault="00000000" w:rsidP="0032612C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D65F8A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149A9" w:rsidRPr="00D65F8A">
        <w:rPr>
          <w:lang w:val="en-US"/>
        </w:rPr>
        <w:t xml:space="preserve"> </w:t>
      </w:r>
      <w:r w:rsidR="00E2705A" w:rsidRPr="00D65F8A">
        <w:rPr>
          <w:lang w:val="en-US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48EA66B4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r w:rsidR="00D65F8A">
        <w:rPr>
          <w:sz w:val="22"/>
          <w:szCs w:val="22"/>
          <w:lang w:val="en-US"/>
        </w:rPr>
        <w:t>l</w:t>
      </w:r>
      <w:r w:rsidR="00D05AD6">
        <w:rPr>
          <w:sz w:val="22"/>
          <w:szCs w:val="22"/>
          <w:lang w:val="en-US"/>
        </w:rPr>
        <w:t>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D65F8A" w:rsidRDefault="00000000" w:rsidP="00D05AD6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D65F8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D5F8" w14:textId="77777777" w:rsidR="00190CE2" w:rsidRDefault="00190CE2">
      <w:r>
        <w:separator/>
      </w:r>
    </w:p>
  </w:endnote>
  <w:endnote w:type="continuationSeparator" w:id="0">
    <w:p w14:paraId="1EE51684" w14:textId="77777777" w:rsidR="00190CE2" w:rsidRDefault="0019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2B70C" w14:textId="77777777" w:rsidR="00190CE2" w:rsidRDefault="00190CE2">
      <w:r>
        <w:separator/>
      </w:r>
    </w:p>
  </w:footnote>
  <w:footnote w:type="continuationSeparator" w:id="0">
    <w:p w14:paraId="46E6CB4F" w14:textId="77777777" w:rsidR="00190CE2" w:rsidRDefault="0019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90CE2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7780"/>
    <w:rsid w:val="003E51B2"/>
    <w:rsid w:val="003E7FA1"/>
    <w:rsid w:val="003F0836"/>
    <w:rsid w:val="00404F27"/>
    <w:rsid w:val="00444211"/>
    <w:rsid w:val="004525A6"/>
    <w:rsid w:val="00461F41"/>
    <w:rsid w:val="00482CDC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179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03F4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A5638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D0555"/>
    <w:rsid w:val="00AE67CB"/>
    <w:rsid w:val="00AF185C"/>
    <w:rsid w:val="00B15442"/>
    <w:rsid w:val="00B2137B"/>
    <w:rsid w:val="00B373BB"/>
    <w:rsid w:val="00B60436"/>
    <w:rsid w:val="00B81B4B"/>
    <w:rsid w:val="00B96C18"/>
    <w:rsid w:val="00BA1832"/>
    <w:rsid w:val="00BB5017"/>
    <w:rsid w:val="00BC3DBA"/>
    <w:rsid w:val="00BF3986"/>
    <w:rsid w:val="00CA546A"/>
    <w:rsid w:val="00CB1CC1"/>
    <w:rsid w:val="00CB5883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65F8A"/>
    <w:rsid w:val="00D73B2F"/>
    <w:rsid w:val="00DA68C2"/>
    <w:rsid w:val="00DA6B0B"/>
    <w:rsid w:val="00DB697F"/>
    <w:rsid w:val="00DC3784"/>
    <w:rsid w:val="00DC7AE4"/>
    <w:rsid w:val="00DF5836"/>
    <w:rsid w:val="00E05BFD"/>
    <w:rsid w:val="00E173F5"/>
    <w:rsid w:val="00E22D79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662CFD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662CFD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662CFD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326DFE"/>
    <w:rsid w:val="00365104"/>
    <w:rsid w:val="004146AA"/>
    <w:rsid w:val="00425DB5"/>
    <w:rsid w:val="004C6B52"/>
    <w:rsid w:val="00551546"/>
    <w:rsid w:val="005B05E9"/>
    <w:rsid w:val="00661C2D"/>
    <w:rsid w:val="00662CFD"/>
    <w:rsid w:val="006664C0"/>
    <w:rsid w:val="00671D42"/>
    <w:rsid w:val="006A0908"/>
    <w:rsid w:val="007B0ED8"/>
    <w:rsid w:val="0080378B"/>
    <w:rsid w:val="00811743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F20B2"/>
    <w:rsid w:val="00CA1064"/>
    <w:rsid w:val="00CB5883"/>
    <w:rsid w:val="00D36269"/>
    <w:rsid w:val="00E173F5"/>
    <w:rsid w:val="00E22D79"/>
    <w:rsid w:val="00E3741D"/>
    <w:rsid w:val="00EA0334"/>
    <w:rsid w:val="00ED7497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8</cp:revision>
  <cp:lastPrinted>2009-12-03T13:50:00Z</cp:lastPrinted>
  <dcterms:created xsi:type="dcterms:W3CDTF">2023-09-29T05:23:00Z</dcterms:created>
  <dcterms:modified xsi:type="dcterms:W3CDTF">2024-12-06T15:01:00Z</dcterms:modified>
</cp:coreProperties>
</file>